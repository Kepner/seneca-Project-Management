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634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Week 5</w:t>
      </w:r>
      <w:r w:rsidR="00B64336">
        <w:rPr>
          <w:b/>
          <w:bCs/>
          <w:u w:val="single"/>
        </w:rPr>
        <w:t xml:space="preserve"> Project Status</w:t>
      </w:r>
    </w:p>
    <w:p w:rsidR="00000000" w:rsidRDefault="00B64336"/>
    <w:p w:rsidR="00000000" w:rsidRDefault="00B64336">
      <w:pPr>
        <w:rPr>
          <w:u w:val="single"/>
        </w:rPr>
      </w:pPr>
      <w:r>
        <w:rPr>
          <w:u w:val="single"/>
        </w:rPr>
        <w:t>Work Done:</w:t>
      </w:r>
    </w:p>
    <w:p w:rsidR="00000000" w:rsidRDefault="00AB6343">
      <w:pPr>
        <w:numPr>
          <w:ilvl w:val="0"/>
          <w:numId w:val="2"/>
        </w:numPr>
      </w:pPr>
      <w:r>
        <w:t>Preliminary design discussed with Vic</w:t>
      </w:r>
    </w:p>
    <w:p w:rsidR="00000000" w:rsidRDefault="00AB6343">
      <w:pPr>
        <w:numPr>
          <w:ilvl w:val="0"/>
          <w:numId w:val="1"/>
        </w:numPr>
      </w:pPr>
      <w:r>
        <w:t>Preliminary design submitted for approval</w:t>
      </w:r>
    </w:p>
    <w:p w:rsidR="00AB6343" w:rsidRDefault="00AB6343">
      <w:pPr>
        <w:numPr>
          <w:ilvl w:val="0"/>
          <w:numId w:val="1"/>
        </w:numPr>
      </w:pPr>
      <w:r>
        <w:t>System design adjusted to reflect changes done by professor</w:t>
      </w:r>
    </w:p>
    <w:p w:rsidR="00AB6343" w:rsidRDefault="00AB6343" w:rsidP="00AB6343">
      <w:pPr>
        <w:numPr>
          <w:ilvl w:val="0"/>
          <w:numId w:val="1"/>
        </w:numPr>
      </w:pPr>
      <w:r>
        <w:t>Preliminary UI prototypes uploaded to the team’s page</w:t>
      </w:r>
    </w:p>
    <w:p w:rsidR="00000000" w:rsidRDefault="00B64336">
      <w:r>
        <w:tab/>
      </w:r>
    </w:p>
    <w:p w:rsidR="00000000" w:rsidRDefault="00B64336">
      <w:pPr>
        <w:rPr>
          <w:u w:val="single"/>
        </w:rPr>
      </w:pPr>
      <w:r>
        <w:rPr>
          <w:u w:val="single"/>
        </w:rPr>
        <w:t>To do for next week:</w:t>
      </w:r>
    </w:p>
    <w:p w:rsidR="00000000" w:rsidRDefault="00AB6343">
      <w:pPr>
        <w:numPr>
          <w:ilvl w:val="0"/>
          <w:numId w:val="3"/>
        </w:numPr>
      </w:pPr>
      <w:r>
        <w:t>Each team member should review other team members’ proposed UI prototypes</w:t>
      </w:r>
      <w:r w:rsidR="00B64336">
        <w:t>.</w:t>
      </w:r>
      <w:r>
        <w:t xml:space="preserve"> Make necessary suggestions.</w:t>
      </w:r>
    </w:p>
    <w:p w:rsidR="00AB6343" w:rsidRDefault="00AB6343">
      <w:pPr>
        <w:numPr>
          <w:ilvl w:val="0"/>
          <w:numId w:val="3"/>
        </w:numPr>
      </w:pPr>
      <w:r>
        <w:t>Some adjustments are made to the proposed prototypes:</w:t>
      </w:r>
    </w:p>
    <w:p w:rsidR="00000000" w:rsidRDefault="00B64336">
      <w:r>
        <w:tab/>
      </w:r>
    </w:p>
    <w:p w:rsidR="00000000" w:rsidRDefault="00B64336">
      <w:pPr>
        <w:rPr>
          <w:u w:val="single"/>
        </w:rPr>
      </w:pPr>
      <w:r>
        <w:tab/>
      </w:r>
      <w:r>
        <w:rPr>
          <w:u w:val="single"/>
        </w:rPr>
        <w:t>Selections</w:t>
      </w:r>
      <w:r>
        <w:rPr>
          <w:u w:val="single"/>
        </w:rPr>
        <w:t>:</w:t>
      </w:r>
    </w:p>
    <w:p w:rsidR="00000000" w:rsidRDefault="00B64336">
      <w:r>
        <w:tab/>
        <w:t xml:space="preserve">Anastasia </w:t>
      </w:r>
      <w:proofErr w:type="gramStart"/>
      <w:r>
        <w:t>-  Home</w:t>
      </w:r>
      <w:proofErr w:type="gramEnd"/>
      <w:r>
        <w:t xml:space="preserve"> and Team</w:t>
      </w:r>
      <w:r w:rsidR="00AB6343">
        <w:t xml:space="preserve"> Registration </w:t>
      </w:r>
    </w:p>
    <w:p w:rsidR="00000000" w:rsidRDefault="00B64336">
      <w:r>
        <w:tab/>
        <w:t>Matthew – Admin and Home</w:t>
      </w:r>
    </w:p>
    <w:p w:rsidR="00000000" w:rsidRDefault="00AB6343">
      <w:r>
        <w:tab/>
        <w:t>Bryan – Sponsor</w:t>
      </w:r>
      <w:r w:rsidR="00B64336">
        <w:t xml:space="preserve"> and Team</w:t>
      </w:r>
      <w:r>
        <w:t xml:space="preserve"> Page</w:t>
      </w:r>
    </w:p>
    <w:p w:rsidR="00000000" w:rsidRDefault="00AB6343">
      <w:r>
        <w:tab/>
      </w:r>
      <w:proofErr w:type="spellStart"/>
      <w:r>
        <w:t>Edouard</w:t>
      </w:r>
      <w:proofErr w:type="spellEnd"/>
      <w:r>
        <w:t xml:space="preserve"> – Admin and Sponsor</w:t>
      </w:r>
    </w:p>
    <w:p w:rsidR="00000000" w:rsidRDefault="00B64336"/>
    <w:p w:rsidR="00000000" w:rsidRDefault="00B64336">
      <w:pPr>
        <w:numPr>
          <w:ilvl w:val="0"/>
          <w:numId w:val="4"/>
        </w:numPr>
      </w:pPr>
      <w:r>
        <w:t>Familiarize yourself with Microsoft Project Tool (can be downloaded from ACS as well as the product key)</w:t>
      </w:r>
    </w:p>
    <w:p w:rsidR="00000000" w:rsidRDefault="00B64336">
      <w:pPr>
        <w:numPr>
          <w:ilvl w:val="0"/>
          <w:numId w:val="4"/>
        </w:numPr>
      </w:pPr>
      <w:r>
        <w:t xml:space="preserve">Update </w:t>
      </w:r>
      <w:proofErr w:type="spellStart"/>
      <w:r>
        <w:t>zenit</w:t>
      </w:r>
      <w:proofErr w:type="spellEnd"/>
      <w:r>
        <w:t xml:space="preserve"> team page.</w:t>
      </w:r>
    </w:p>
    <w:p w:rsidR="00B64336" w:rsidRDefault="00AB6343">
      <w:pPr>
        <w:numPr>
          <w:ilvl w:val="0"/>
          <w:numId w:val="4"/>
        </w:numPr>
      </w:pPr>
      <w:r>
        <w:t>Submit in hard form Team Agreement and Project Proposal</w:t>
      </w:r>
    </w:p>
    <w:sectPr w:rsidR="00B6433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B6343"/>
    <w:rsid w:val="00AB6343"/>
    <w:rsid w:val="00B64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Schranz</dc:creator>
  <cp:lastModifiedBy>George B. Shenouda</cp:lastModifiedBy>
  <cp:revision>2</cp:revision>
  <cp:lastPrinted>1601-01-01T00:00:00Z</cp:lastPrinted>
  <dcterms:created xsi:type="dcterms:W3CDTF">2011-06-10T00:49:00Z</dcterms:created>
  <dcterms:modified xsi:type="dcterms:W3CDTF">2011-06-10T00:49:00Z</dcterms:modified>
</cp:coreProperties>
</file>