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42" w:rsidRDefault="0009034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Week </w:t>
      </w:r>
      <w:r w:rsidR="005466AB">
        <w:rPr>
          <w:sz w:val="32"/>
          <w:szCs w:val="32"/>
          <w:u w:val="single"/>
        </w:rPr>
        <w:t>10</w:t>
      </w:r>
      <w:r>
        <w:rPr>
          <w:sz w:val="32"/>
          <w:szCs w:val="32"/>
          <w:u w:val="single"/>
        </w:rPr>
        <w:t xml:space="preserve"> Project Status</w:t>
      </w:r>
    </w:p>
    <w:p w:rsidR="00090342" w:rsidRDefault="00090342">
      <w:pPr>
        <w:rPr>
          <w:u w:val="single"/>
        </w:rPr>
      </w:pPr>
    </w:p>
    <w:p w:rsidR="00090342" w:rsidRDefault="00090342">
      <w:pPr>
        <w:rPr>
          <w:u w:val="single"/>
        </w:rPr>
      </w:pPr>
      <w:r>
        <w:rPr>
          <w:u w:val="single"/>
        </w:rPr>
        <w:t>Work Done:</w:t>
      </w:r>
    </w:p>
    <w:p w:rsidR="00CD24D9" w:rsidRDefault="005466AB" w:rsidP="00BE6F85">
      <w:pPr>
        <w:numPr>
          <w:ilvl w:val="0"/>
          <w:numId w:val="2"/>
        </w:numPr>
      </w:pPr>
      <w:r>
        <w:t>Finish</w:t>
      </w:r>
      <w:r>
        <w:t>ed</w:t>
      </w:r>
      <w:r>
        <w:t xml:space="preserve"> up System Use Case Diagram </w:t>
      </w:r>
    </w:p>
    <w:p w:rsidR="005466AB" w:rsidRPr="005466AB" w:rsidRDefault="005466AB" w:rsidP="005466AB">
      <w:pPr>
        <w:numPr>
          <w:ilvl w:val="0"/>
          <w:numId w:val="2"/>
        </w:numPr>
      </w:pPr>
      <w:r w:rsidRPr="005466AB">
        <w:t>All use case classes s</w:t>
      </w:r>
      <w:r w:rsidRPr="005466AB">
        <w:t>ynchronize</w:t>
      </w:r>
      <w:r w:rsidRPr="005466AB">
        <w:t>d</w:t>
      </w:r>
    </w:p>
    <w:p w:rsidR="00BE6F85" w:rsidRPr="005466AB" w:rsidRDefault="005466AB" w:rsidP="005466AB">
      <w:pPr>
        <w:numPr>
          <w:ilvl w:val="0"/>
          <w:numId w:val="2"/>
        </w:numPr>
      </w:pPr>
      <w:r w:rsidRPr="005466AB">
        <w:t>Uploaded all use cases</w:t>
      </w:r>
    </w:p>
    <w:p w:rsidR="00BE6F85" w:rsidRDefault="00BE6F85" w:rsidP="005466AB">
      <w:pPr>
        <w:numPr>
          <w:ilvl w:val="0"/>
          <w:numId w:val="2"/>
        </w:numPr>
      </w:pPr>
      <w:r>
        <w:t>Team page updated</w:t>
      </w:r>
    </w:p>
    <w:p w:rsidR="00090342" w:rsidRDefault="00090342">
      <w:pPr>
        <w:rPr>
          <w:u w:val="single"/>
        </w:rPr>
      </w:pPr>
    </w:p>
    <w:p w:rsidR="00090342" w:rsidRDefault="005466AB">
      <w:pPr>
        <w:rPr>
          <w:u w:val="single"/>
        </w:rPr>
      </w:pPr>
      <w:r>
        <w:rPr>
          <w:u w:val="single"/>
        </w:rPr>
        <w:t>Use Cases Done</w:t>
      </w:r>
      <w:r w:rsidR="00090342">
        <w:rPr>
          <w:u w:val="single"/>
        </w:rPr>
        <w:t>:</w:t>
      </w:r>
    </w:p>
    <w:p w:rsidR="005466AB" w:rsidRPr="005B0744" w:rsidRDefault="005466AB" w:rsidP="005466AB">
      <w:pPr>
        <w:rPr>
          <w:b/>
        </w:rPr>
      </w:pPr>
      <w:proofErr w:type="spellStart"/>
      <w:r w:rsidRPr="005B0744">
        <w:rPr>
          <w:b/>
        </w:rPr>
        <w:t>CompanyRep</w:t>
      </w:r>
      <w:proofErr w:type="spellEnd"/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Upload Project Files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Rank Teams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>View Project status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>View Calendar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View All Teams Page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View Company Page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Propose Project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Leave Comment </w:t>
      </w:r>
    </w:p>
    <w:p w:rsidR="005466AB" w:rsidRDefault="005466AB" w:rsidP="005466AB">
      <w:pPr>
        <w:pStyle w:val="ListParagraph"/>
      </w:pPr>
    </w:p>
    <w:p w:rsidR="005466AB" w:rsidRPr="005B0744" w:rsidRDefault="005466AB" w:rsidP="005466AB">
      <w:pPr>
        <w:pStyle w:val="ListParagraph"/>
        <w:ind w:left="0"/>
        <w:rPr>
          <w:b/>
        </w:rPr>
      </w:pPr>
      <w:r>
        <w:rPr>
          <w:b/>
        </w:rPr>
        <w:t>Instructor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Create Company Account/ Page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Approve Project 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Create Team Account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>Proceed Project to Appropriate Semester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Initiate Matching 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Change Project Status to Available </w:t>
      </w:r>
    </w:p>
    <w:p w:rsidR="005466AB" w:rsidRDefault="005466AB" w:rsidP="005466AB">
      <w:pPr>
        <w:pStyle w:val="ListParagraph"/>
      </w:pPr>
    </w:p>
    <w:p w:rsidR="005466AB" w:rsidRPr="005B0744" w:rsidRDefault="005466AB" w:rsidP="005466AB">
      <w:pPr>
        <w:pStyle w:val="ListParagraph"/>
        <w:ind w:left="0"/>
        <w:rPr>
          <w:b/>
        </w:rPr>
      </w:pPr>
      <w:r w:rsidRPr="005B0744">
        <w:rPr>
          <w:b/>
        </w:rPr>
        <w:t>Team Leader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View All Projects Page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Manage Milestones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Rank Projects 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Publish Team Page  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 xml:space="preserve">Manage Team Page </w:t>
      </w:r>
    </w:p>
    <w:p w:rsidR="005466AB" w:rsidRDefault="005466AB" w:rsidP="005466AB">
      <w:pPr>
        <w:pStyle w:val="ListParagraph"/>
      </w:pPr>
    </w:p>
    <w:p w:rsidR="005466AB" w:rsidRPr="007714D0" w:rsidRDefault="005466AB" w:rsidP="005466AB">
      <w:pPr>
        <w:pStyle w:val="ListParagraph"/>
        <w:ind w:left="0"/>
        <w:rPr>
          <w:b/>
        </w:rPr>
      </w:pPr>
      <w:r w:rsidRPr="007714D0">
        <w:rPr>
          <w:b/>
        </w:rPr>
        <w:t>Faculty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>Change Project Status to Past</w:t>
      </w:r>
    </w:p>
    <w:p w:rsidR="005466AB" w:rsidRDefault="005466AB" w:rsidP="005466AB">
      <w:pPr>
        <w:pStyle w:val="ListParagraph"/>
      </w:pPr>
    </w:p>
    <w:p w:rsidR="005466AB" w:rsidRPr="007714D0" w:rsidRDefault="005466AB" w:rsidP="005466AB">
      <w:pPr>
        <w:pStyle w:val="ListParagraph"/>
        <w:ind w:left="0"/>
        <w:rPr>
          <w:b/>
        </w:rPr>
      </w:pPr>
      <w:r w:rsidRPr="007714D0">
        <w:rPr>
          <w:b/>
        </w:rPr>
        <w:t>Admin</w:t>
      </w:r>
    </w:p>
    <w:p w:rsidR="005466AB" w:rsidRDefault="005466AB" w:rsidP="005466AB">
      <w:pPr>
        <w:pStyle w:val="ListParagraph"/>
        <w:numPr>
          <w:ilvl w:val="0"/>
          <w:numId w:val="7"/>
        </w:numPr>
      </w:pPr>
      <w:r>
        <w:t>Manage Site Accounts</w:t>
      </w:r>
    </w:p>
    <w:p w:rsidR="005466AB" w:rsidRDefault="005466AB" w:rsidP="005466AB">
      <w:pPr>
        <w:pStyle w:val="ListParagraph"/>
      </w:pPr>
    </w:p>
    <w:p w:rsidR="005466AB" w:rsidRPr="005B0744" w:rsidRDefault="005466AB" w:rsidP="005466AB">
      <w:pPr>
        <w:pStyle w:val="ListParagraph"/>
        <w:ind w:left="0"/>
        <w:rPr>
          <w:b/>
        </w:rPr>
      </w:pPr>
      <w:r w:rsidRPr="005B0744">
        <w:rPr>
          <w:b/>
        </w:rPr>
        <w:t>For all actors</w:t>
      </w:r>
    </w:p>
    <w:p w:rsidR="00CD24D9" w:rsidRDefault="005466AB" w:rsidP="00CD24D9">
      <w:pPr>
        <w:pStyle w:val="ListParagraph"/>
        <w:numPr>
          <w:ilvl w:val="0"/>
          <w:numId w:val="7"/>
        </w:numPr>
      </w:pPr>
      <w:r>
        <w:t xml:space="preserve">Login </w:t>
      </w:r>
    </w:p>
    <w:p w:rsidR="005466AB" w:rsidRPr="005466AB" w:rsidRDefault="005466AB" w:rsidP="005466AB">
      <w:pPr>
        <w:pStyle w:val="ListParagraph"/>
        <w:rPr>
          <w:b/>
        </w:rPr>
      </w:pPr>
    </w:p>
    <w:p w:rsidR="005466AB" w:rsidRPr="005466AB" w:rsidRDefault="005466AB" w:rsidP="005466AB">
      <w:pPr>
        <w:pStyle w:val="ListParagraph"/>
        <w:ind w:left="426"/>
        <w:rPr>
          <w:b/>
          <w:u w:val="single"/>
        </w:rPr>
      </w:pPr>
      <w:r w:rsidRPr="005466AB">
        <w:rPr>
          <w:b/>
          <w:u w:val="single"/>
        </w:rPr>
        <w:t xml:space="preserve">Work to </w:t>
      </w:r>
      <w:proofErr w:type="gramStart"/>
      <w:r w:rsidRPr="005466AB">
        <w:rPr>
          <w:b/>
          <w:u w:val="single"/>
        </w:rPr>
        <w:t>Do</w:t>
      </w:r>
      <w:proofErr w:type="gramEnd"/>
      <w:r w:rsidRPr="005466AB">
        <w:rPr>
          <w:b/>
          <w:u w:val="single"/>
        </w:rPr>
        <w:t xml:space="preserve"> next Week:</w:t>
      </w:r>
    </w:p>
    <w:p w:rsidR="00CD24D9" w:rsidRDefault="00CD24D9" w:rsidP="00CD24D9">
      <w:pPr>
        <w:pStyle w:val="ListParagraph"/>
        <w:numPr>
          <w:ilvl w:val="0"/>
          <w:numId w:val="9"/>
        </w:numPr>
        <w:ind w:left="426"/>
      </w:pPr>
      <w:r>
        <w:lastRenderedPageBreak/>
        <w:t>Synchronize all Classes from Use Cases</w:t>
      </w:r>
    </w:p>
    <w:p w:rsidR="00CD24D9" w:rsidRDefault="00CD24D9" w:rsidP="00CD24D9">
      <w:pPr>
        <w:pStyle w:val="ListParagraph"/>
        <w:numPr>
          <w:ilvl w:val="0"/>
          <w:numId w:val="9"/>
        </w:numPr>
        <w:ind w:left="426"/>
      </w:pPr>
      <w:r>
        <w:t>Start working on Database Normalization</w:t>
      </w:r>
    </w:p>
    <w:p w:rsidR="005466AB" w:rsidRDefault="005466AB" w:rsidP="00CD24D9">
      <w:pPr>
        <w:pStyle w:val="ListParagraph"/>
        <w:numPr>
          <w:ilvl w:val="0"/>
          <w:numId w:val="9"/>
        </w:numPr>
        <w:ind w:left="426"/>
      </w:pPr>
      <w:r>
        <w:t>Create object level sequence diagram (each member for his/her own use cases)</w:t>
      </w:r>
    </w:p>
    <w:p w:rsidR="005466AB" w:rsidRDefault="005466AB" w:rsidP="00CD24D9">
      <w:pPr>
        <w:pStyle w:val="ListParagraph"/>
        <w:numPr>
          <w:ilvl w:val="0"/>
          <w:numId w:val="9"/>
        </w:numPr>
        <w:ind w:left="426"/>
      </w:pPr>
      <w:r>
        <w:t>Create Class Diagram</w:t>
      </w:r>
    </w:p>
    <w:p w:rsidR="005466AB" w:rsidRDefault="005466AB" w:rsidP="00CD24D9">
      <w:pPr>
        <w:pStyle w:val="ListParagraph"/>
        <w:numPr>
          <w:ilvl w:val="0"/>
          <w:numId w:val="9"/>
        </w:numPr>
        <w:ind w:left="426"/>
      </w:pPr>
      <w:r>
        <w:t xml:space="preserve">Start working on </w:t>
      </w:r>
      <w:proofErr w:type="spellStart"/>
      <w:r>
        <w:t>DataBase</w:t>
      </w:r>
      <w:proofErr w:type="spellEnd"/>
      <w:r>
        <w:t xml:space="preserve"> normalization</w:t>
      </w:r>
      <w:bookmarkStart w:id="0" w:name="_GoBack"/>
      <w:bookmarkEnd w:id="0"/>
    </w:p>
    <w:p w:rsidR="00090342" w:rsidRDefault="00090342" w:rsidP="00CD24D9">
      <w:pPr>
        <w:pStyle w:val="ListParagraph"/>
        <w:numPr>
          <w:ilvl w:val="0"/>
          <w:numId w:val="9"/>
        </w:numPr>
        <w:ind w:left="426"/>
      </w:pPr>
      <w:r>
        <w:t xml:space="preserve">Update team </w:t>
      </w:r>
      <w:proofErr w:type="spellStart"/>
      <w:r>
        <w:t>zenit</w:t>
      </w:r>
      <w:proofErr w:type="spellEnd"/>
      <w:r>
        <w:t xml:space="preserve"> page.</w:t>
      </w:r>
    </w:p>
    <w:sectPr w:rsidR="0009034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5FF4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9547ABF"/>
    <w:multiLevelType w:val="hybridMultilevel"/>
    <w:tmpl w:val="D7F6B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7595E"/>
    <w:multiLevelType w:val="multilevel"/>
    <w:tmpl w:val="5FF4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3F573811"/>
    <w:multiLevelType w:val="hybridMultilevel"/>
    <w:tmpl w:val="D07008A4"/>
    <w:lvl w:ilvl="0" w:tplc="115EA9DC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994420"/>
    <w:multiLevelType w:val="hybridMultilevel"/>
    <w:tmpl w:val="2F36A42A"/>
    <w:lvl w:ilvl="0" w:tplc="DD1028F2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85"/>
    <w:rsid w:val="00090342"/>
    <w:rsid w:val="0053450F"/>
    <w:rsid w:val="005466AB"/>
    <w:rsid w:val="00BE6F85"/>
    <w:rsid w:val="00C424D9"/>
    <w:rsid w:val="00C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4">
    <w:name w:val="heading 4"/>
    <w:basedOn w:val="Heading"/>
    <w:next w:val="BodyText"/>
    <w:qFormat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D24D9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4">
    <w:name w:val="heading 4"/>
    <w:basedOn w:val="Heading"/>
    <w:next w:val="BodyText"/>
    <w:qFormat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D24D9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Schranz</dc:creator>
  <cp:lastModifiedBy>win7user</cp:lastModifiedBy>
  <cp:revision>3</cp:revision>
  <cp:lastPrinted>2011-07-08T13:34:00Z</cp:lastPrinted>
  <dcterms:created xsi:type="dcterms:W3CDTF">2011-07-14T21:32:00Z</dcterms:created>
  <dcterms:modified xsi:type="dcterms:W3CDTF">2011-07-14T21:38:00Z</dcterms:modified>
</cp:coreProperties>
</file>